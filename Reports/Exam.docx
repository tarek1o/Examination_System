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0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7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951"/>
        <w:gridCol w:w="540"/>
        <w:gridCol w:w="2171"/>
        <w:gridCol w:w="3131"/>
        <w:gridCol w:w="1536"/>
        <w:gridCol w:w="719"/>
        <w:gridCol w:w="1384"/>
        <w:gridCol w:w="1891"/>
        <w:gridCol w:w="4068"/>
        <w:gridCol w:w="251"/>
        <w:gridCol w:w="1500"/>
      </w:tblGrid>
      <w:tr>
        <w:trPr>
          <w:trHeight w:val="547" w:hRule="atLeast"/>
        </w:trPr>
        <w:tc>
          <w:tcPr>
            <w:tcW w:w="195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3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9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6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0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71" w:hRule="atLeast"/>
        </w:trPr>
        <w:tc>
          <w:tcPr>
            <w:tcW w:w="195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36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640"/>
            </w:tblGrid>
            <w:tr>
              <w:trPr>
                <w:trHeight w:val="293" w:hRule="atLeast"/>
              </w:trPr>
              <w:tc>
                <w:tcPr>
                  <w:tcW w:w="36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4"/>
                    </w:rPr>
                    <w:t xml:space="preserve">JS</w:t>
                  </w:r>
                  <w:r>
                    <w:rPr>
                      <w:rFonts w:ascii="Segoe UI" w:hAnsi="Segoe UI" w:eastAsia="Segoe UI"/>
                      <w:b/>
                      <w:color w:val="000000"/>
                      <w:sz w:val="24"/>
                    </w:rPr>
                    <w:t xml:space="preserve"> Exam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1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9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6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0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44" w:hRule="atLeast"/>
        </w:trPr>
        <w:tc>
          <w:tcPr>
            <w:tcW w:w="195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3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9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6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0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7" w:hRule="atLeast"/>
        </w:trPr>
        <w:tc>
          <w:tcPr>
            <w:tcW w:w="195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40" w:type="dxa"/>
            <w:hMerge w:val="restart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11"/>
            </w:tblGrid>
            <w:tr>
              <w:trPr>
                <w:trHeight w:val="282" w:hRule="atLeast"/>
              </w:trPr>
              <w:tc>
                <w:tcPr>
                  <w:tcW w:w="27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Date</w:t>
                  </w: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Segoe UI" w:hAnsi="Segoe UI" w:eastAsia="Segoe UI"/>
                      <w:i/>
                      <w:color w:val="000000"/>
                      <w:sz w:val="20"/>
                    </w:rPr>
                    <w:t xml:space="preserve">2/24/2023 12:00:00 AM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171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3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9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6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0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12" w:hRule="atLeast"/>
        </w:trPr>
        <w:tc>
          <w:tcPr>
            <w:tcW w:w="195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40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71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3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9" w:type="dxa"/>
            <w:v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302886" cy="457200"/>
                  <wp:docPr id="0" name="img3.png"/>
                  <a:graphic>
                    <a:graphicData uri="http://schemas.openxmlformats.org/drawingml/2006/picture">
                      <pic:pic>
                        <pic:nvPicPr>
                          <pic:cNvPr id="1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302886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9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68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319"/>
            </w:tblGrid>
            <w:tr>
              <w:trPr>
                <w:trHeight w:val="234" w:hRule="atLeast"/>
              </w:trPr>
              <w:tc>
                <w:tcPr>
                  <w:tcW w:w="431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Start Time</w:t>
                  </w: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Segoe UI" w:hAnsi="Segoe UI" w:eastAsia="Segoe UI"/>
                      <w:i/>
                      <w:color w:val="000000"/>
                      <w:sz w:val="20"/>
                    </w:rPr>
                    <w:t xml:space="preserve">23:40:00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5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0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75" w:hRule="atLeast"/>
        </w:trPr>
        <w:tc>
          <w:tcPr>
            <w:tcW w:w="195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3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9" w:type="dxa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9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6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0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2" w:hRule="atLeast"/>
        </w:trPr>
        <w:tc>
          <w:tcPr>
            <w:tcW w:w="195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40" w:type="dxa"/>
            <w:hMerge w:val="restart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11"/>
            </w:tblGrid>
            <w:tr>
              <w:trPr>
                <w:trHeight w:val="282" w:hRule="atLeast"/>
              </w:trPr>
              <w:tc>
                <w:tcPr>
                  <w:tcW w:w="27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</w:rPr>
                    <w:t xml:space="preserve">Duration</w:t>
                  </w: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: </w:t>
                  </w:r>
                  <w:r>
                    <w:rPr>
                      <w:rFonts w:ascii="Segoe UI" w:hAnsi="Segoe UI" w:eastAsia="Segoe UI"/>
                      <w:i/>
                      <w:color w:val="000000"/>
                      <w:sz w:val="20"/>
                    </w:rPr>
                    <w:t xml:space="preserve">120</w:t>
                  </w: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 min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171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3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9" w:type="dxa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9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6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0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27" w:hRule="atLeast"/>
        </w:trPr>
        <w:tc>
          <w:tcPr>
            <w:tcW w:w="195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40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71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3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9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6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0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60" w:hRule="atLeast"/>
        </w:trPr>
        <w:tc>
          <w:tcPr>
            <w:tcW w:w="195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3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9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6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0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07" w:hRule="atLeast"/>
        </w:trPr>
        <w:tc>
          <w:tcPr>
            <w:tcW w:w="195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40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71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31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36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9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84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91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68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1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0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95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71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904"/>
            </w:tblGrid>
            <w:tr>
              <w:trPr>
                <w:trHeight w:val="4164" w:hRule="atLeast"/>
              </w:trPr>
              <w:tc>
                <w:tcPr>
                  <w:tcW w:w="149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8"/>
                    <w:gridCol w:w="155"/>
                    <w:gridCol w:w="192"/>
                    <w:gridCol w:w="155"/>
                    <w:gridCol w:w="191"/>
                    <w:gridCol w:w="13555"/>
                    <w:gridCol w:w="204"/>
                  </w:tblGrid>
                  <w:tr>
                    <w:trPr>
                      <w:trHeight w:val="251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  <w:h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48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34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b/>
                                  <w:color w:val="000000"/>
                                  <w:sz w:val="20"/>
                                </w:rPr>
                                <w:t xml:space="preserve">1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55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5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b/>
                                  <w:color w:val="000000"/>
                                  <w:sz w:val="20"/>
                                </w:rPr>
                                <w:t xml:space="preserve">Which of the following keywords is used to define a variable in Javascript?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3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  <w:h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48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34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A)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55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5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let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72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  <w:h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48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34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B)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55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5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Var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5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  <w:h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48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34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C)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55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5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None of the above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76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  <w:h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48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34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D)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55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5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Both A and B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84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164" w:hRule="atLeast"/>
              </w:trPr>
              <w:tc>
                <w:tcPr>
                  <w:tcW w:w="149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8"/>
                    <w:gridCol w:w="155"/>
                    <w:gridCol w:w="192"/>
                    <w:gridCol w:w="155"/>
                    <w:gridCol w:w="191"/>
                    <w:gridCol w:w="13555"/>
                    <w:gridCol w:w="204"/>
                  </w:tblGrid>
                  <w:tr>
                    <w:trPr>
                      <w:trHeight w:val="251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  <w:h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48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34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b/>
                                  <w:color w:val="000000"/>
                                  <w:sz w:val="20"/>
                                </w:rPr>
                                <w:t xml:space="preserve">2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55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5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b/>
                                  <w:color w:val="000000"/>
                                  <w:sz w:val="20"/>
                                </w:rPr>
                                <w:t xml:space="preserve">Which of the following methods is used to access HTML elements using Javascript?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3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  <w:h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48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34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A)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55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5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getElementbyId()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72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  <w:h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48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34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B)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55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5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getElementsByClassName()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5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  <w:h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48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34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C)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55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5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None of the above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76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  <w:h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48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34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D)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55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5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</w: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br/>
                                <w:t xml:space="preserve">Both A and B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84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164" w:hRule="atLeast"/>
              </w:trPr>
              <w:tc>
                <w:tcPr>
                  <w:tcW w:w="149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8"/>
                    <w:gridCol w:w="155"/>
                    <w:gridCol w:w="192"/>
                    <w:gridCol w:w="155"/>
                    <w:gridCol w:w="191"/>
                    <w:gridCol w:w="13555"/>
                    <w:gridCol w:w="204"/>
                  </w:tblGrid>
                  <w:tr>
                    <w:trPr>
                      <w:trHeight w:val="251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  <w:h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48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34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b/>
                                  <w:color w:val="000000"/>
                                  <w:sz w:val="20"/>
                                </w:rPr>
                                <w:t xml:space="preserve">3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55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5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b/>
                                  <w:color w:val="000000"/>
                                  <w:sz w:val="20"/>
                                </w:rPr>
                                <w:t xml:space="preserve">When the switch statement matches the expression with the given labels, how is the comparison done?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3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  <w:h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48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34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A)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55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5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Only the datatype of the expression is compared.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72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  <w:h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48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34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B)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55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5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Only the value of the expression is compared.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5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  <w:h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48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34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C)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55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5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None of the above.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76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  <w:h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48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34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D)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55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5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Both the datatype and the result of the expression are compared.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84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164" w:hRule="atLeast"/>
              </w:trPr>
              <w:tc>
                <w:tcPr>
                  <w:tcW w:w="149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8"/>
                    <w:gridCol w:w="155"/>
                    <w:gridCol w:w="192"/>
                    <w:gridCol w:w="155"/>
                    <w:gridCol w:w="191"/>
                    <w:gridCol w:w="13555"/>
                    <w:gridCol w:w="204"/>
                  </w:tblGrid>
                  <w:tr>
                    <w:trPr>
                      <w:trHeight w:val="251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  <w:h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48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34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b/>
                                  <w:color w:val="000000"/>
                                  <w:sz w:val="20"/>
                                </w:rPr>
                                <w:t xml:space="preserve">4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55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5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b/>
                                  <w:color w:val="000000"/>
                                  <w:sz w:val="20"/>
                                </w:rPr>
                                <w:t xml:space="preserve">You can use a text string as a literal value or assign it to a variable.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3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  <w:h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48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34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A)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55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5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True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72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  <w:h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48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34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B)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55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5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False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5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  <w:h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48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34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C)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55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5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-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76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  <w:h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48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34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D)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55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5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-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84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164" w:hRule="atLeast"/>
              </w:trPr>
              <w:tc>
                <w:tcPr>
                  <w:tcW w:w="149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8"/>
                    <w:gridCol w:w="155"/>
                    <w:gridCol w:w="192"/>
                    <w:gridCol w:w="155"/>
                    <w:gridCol w:w="191"/>
                    <w:gridCol w:w="13555"/>
                    <w:gridCol w:w="204"/>
                  </w:tblGrid>
                  <w:tr>
                    <w:trPr>
                      <w:trHeight w:val="251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  <w:h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48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34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b/>
                                  <w:color w:val="000000"/>
                                  <w:sz w:val="20"/>
                                </w:rPr>
                                <w:t xml:space="preserve">5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55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5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b/>
                                  <w:color w:val="000000"/>
                                  <w:sz w:val="20"/>
                                </w:rPr>
                                <w:t xml:space="preserve">Assignment operators are used to perform mathematical calculations, such as addition, subtraction, multiplication, and division.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3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  <w:h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48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34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A)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55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5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True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72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  <w:h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48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34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B)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55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5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False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5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  <w:h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48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34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C)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55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5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-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76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  <w:h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48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34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D)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55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5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-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84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164" w:hRule="atLeast"/>
              </w:trPr>
              <w:tc>
                <w:tcPr>
                  <w:tcW w:w="149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8"/>
                    <w:gridCol w:w="155"/>
                    <w:gridCol w:w="192"/>
                    <w:gridCol w:w="155"/>
                    <w:gridCol w:w="191"/>
                    <w:gridCol w:w="13555"/>
                    <w:gridCol w:w="204"/>
                  </w:tblGrid>
                  <w:tr>
                    <w:trPr>
                      <w:trHeight w:val="251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  <w:h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48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34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b/>
                                  <w:color w:val="000000"/>
                                  <w:sz w:val="20"/>
                                </w:rPr>
                                <w:t xml:space="preserve">6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55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5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b/>
                                  <w:color w:val="000000"/>
                                  <w:sz w:val="20"/>
                                </w:rPr>
                                <w:t xml:space="preserve">Web page authoring refers to the visual design and creation of the documents that appear on the World Wide Web.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3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  <w:h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48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34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A)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55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5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True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72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  <w:h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48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34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B)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55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5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False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5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  <w:h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48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34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C)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55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5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-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76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  <w:h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48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34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D)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55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5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-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84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164" w:hRule="atLeast"/>
              </w:trPr>
              <w:tc>
                <w:tcPr>
                  <w:tcW w:w="149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8"/>
                    <w:gridCol w:w="155"/>
                    <w:gridCol w:w="192"/>
                    <w:gridCol w:w="155"/>
                    <w:gridCol w:w="191"/>
                    <w:gridCol w:w="13555"/>
                    <w:gridCol w:w="204"/>
                  </w:tblGrid>
                  <w:tr>
                    <w:trPr>
                      <w:trHeight w:val="251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  <w:h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48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34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b/>
                                  <w:color w:val="000000"/>
                                  <w:sz w:val="20"/>
                                </w:rPr>
                                <w:t xml:space="preserve">7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55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5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b/>
                                  <w:color w:val="000000"/>
                                  <w:sz w:val="20"/>
                                </w:rPr>
                                <w:t xml:space="preserve">Many apps installed on smartphones and tablets are technically web documents that access web servers.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3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  <w:h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48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34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A)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55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5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True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72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  <w:h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48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34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B)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55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5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False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5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  <w:h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48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34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C)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55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5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-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76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  <w:h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48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34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D)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55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5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-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84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164" w:hRule="atLeast"/>
              </w:trPr>
              <w:tc>
                <w:tcPr>
                  <w:tcW w:w="149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8"/>
                    <w:gridCol w:w="155"/>
                    <w:gridCol w:w="192"/>
                    <w:gridCol w:w="155"/>
                    <w:gridCol w:w="191"/>
                    <w:gridCol w:w="13555"/>
                    <w:gridCol w:w="204"/>
                  </w:tblGrid>
                  <w:tr>
                    <w:trPr>
                      <w:trHeight w:val="251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  <w:h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48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34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b/>
                                  <w:color w:val="000000"/>
                                  <w:sz w:val="20"/>
                                </w:rPr>
                                <w:t xml:space="preserve">8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55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5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b/>
                                  <w:color w:val="000000"/>
                                  <w:sz w:val="20"/>
                                </w:rPr>
                                <w:t xml:space="preserve">JavaScript can be used to delete persistent cookies in a program.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3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  <w:h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48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34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A)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55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5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True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72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  <w:h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48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34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B)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55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5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False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5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  <w:h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48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34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C)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55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5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-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76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  <w:h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48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34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D)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55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5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-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84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164" w:hRule="atLeast"/>
              </w:trPr>
              <w:tc>
                <w:tcPr>
                  <w:tcW w:w="149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8"/>
                    <w:gridCol w:w="155"/>
                    <w:gridCol w:w="192"/>
                    <w:gridCol w:w="155"/>
                    <w:gridCol w:w="191"/>
                    <w:gridCol w:w="13555"/>
                    <w:gridCol w:w="204"/>
                  </w:tblGrid>
                  <w:tr>
                    <w:trPr>
                      <w:trHeight w:val="251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  <w:h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48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34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b/>
                                  <w:color w:val="000000"/>
                                  <w:sz w:val="20"/>
                                </w:rPr>
                                <w:t xml:space="preserve">9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55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5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b/>
                                  <w:color w:val="000000"/>
                                  <w:sz w:val="20"/>
                                </w:rPr>
                                <w:t xml:space="preserve">A function must return a value.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3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  <w:h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48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34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A)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55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5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True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72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  <w:h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48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34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B)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55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5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False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5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  <w:h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48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34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C)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55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5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-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76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  <w:h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48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34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D)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55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5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-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84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4164" w:hRule="atLeast"/>
              </w:trPr>
              <w:tc>
                <w:tcPr>
                  <w:tcW w:w="149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8"/>
                    <w:gridCol w:w="155"/>
                    <w:gridCol w:w="192"/>
                    <w:gridCol w:w="155"/>
                    <w:gridCol w:w="191"/>
                    <w:gridCol w:w="13555"/>
                    <w:gridCol w:w="204"/>
                  </w:tblGrid>
                  <w:tr>
                    <w:trPr>
                      <w:trHeight w:val="251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  <w:h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48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34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Segoe UI" w:hAnsi="Segoe UI" w:eastAsia="Segoe UI"/>
                                  <w:b/>
                                  <w:color w:val="000000"/>
                                  <w:sz w:val="20"/>
                                </w:rPr>
                                <w:t xml:space="preserve">10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55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5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b/>
                                  <w:color w:val="000000"/>
                                  <w:sz w:val="20"/>
                                </w:rPr>
                                <w:t xml:space="preserve">If you need to create a unique object in a program, an object literal is the easiest solution.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443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  <w:h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48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34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A)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55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5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True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72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  <w:h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48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34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B)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55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5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False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35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  <w:h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48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34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C)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55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5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-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276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  <w:hMerge w:val="restart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48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34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D)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  <w:hMerge w:val="continue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tbl>
                        <w:tblPr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55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5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Segoe UI" w:hAnsi="Segoe UI" w:eastAsia="Segoe UI"/>
                                  <w:color w:val="000000"/>
                                  <w:sz w:val="20"/>
                                </w:rPr>
                                <w:t xml:space="preserve">-</w:t>
                              </w: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>
                    <w:trPr>
                      <w:trHeight w:val="684" w:hRule="atLeast"/>
                    </w:trPr>
                    <w:tc>
                      <w:tcPr>
                        <w:tcW w:w="448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2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1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3555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4" w:type="dxa"/>
                      </w:tcPr>
                      <w:p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1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3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9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6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0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footerReference r:id="rId5" w:type="default"/>
      <w:pgSz w:w="22027" w:h="15839" w:orient="landscape"/>
      <w:pgMar w:top="1440" w:right="1440" w:bottom="4223" w:left="1440" w:header="0" w:footer="1440" w:gutter=""/>
    </w:sectPr>
  </w:body>
</w:document>
</file>

<file path=word/footer0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944"/>
      <w:gridCol w:w="2880"/>
      <w:gridCol w:w="8323"/>
    </w:tblGrid>
    <w:tr>
      <w:trPr/>
      <w:tc>
        <w:tcPr>
          <w:tcW w:w="79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32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9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80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80"/>
          </w:tblGrid>
          <w:tr>
            <w:trPr>
              <w:trHeight w:val="282" w:hRule="atLeast"/>
            </w:trPr>
            <w:tc>
              <w:tcPr>
                <w:tcW w:w="288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Segoe UI" w:hAnsi="Segoe UI" w:eastAsia="Segoe UI"/>
                    <w:color w:val="000000"/>
                    <w:sz w:val="20"/>
                  </w:rPr>
                  <w:t xml:space="preserve">2/28/2023 11:14:39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32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9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8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323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footer" Target="/word/footer0.xml" Id="rId5" /><Relationship Type="http://schemas.openxmlformats.org/officeDocument/2006/relationships/image" Target="/word/media/img3.png" Id="rId6" /><Relationship Type="http://schemas.openxmlformats.org/officeDocument/2006/relationships/numbering" Target="/word/numbering.xml" Id="rId8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/>
</cp:coreProperties>
</file>